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4302339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14:paraId="464E6311" w14:textId="77777777" w:rsidR="00CC0D57" w:rsidRDefault="00CC0D57" w:rsidP="00CC0D57">
          <w:pPr>
            <w:jc w:val="center"/>
            <w:rPr>
              <w:b/>
              <w:sz w:val="72"/>
            </w:rPr>
          </w:pPr>
          <w:r w:rsidRPr="005D4EFB">
            <w:rPr>
              <w:b/>
              <w:sz w:val="72"/>
            </w:rPr>
            <w:t>Practical Workbook</w:t>
          </w:r>
        </w:p>
        <w:p w14:paraId="483B628F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  <w:r w:rsidRPr="00347E12">
            <w:rPr>
              <w:b/>
              <w:sz w:val="32"/>
              <w:szCs w:val="32"/>
            </w:rPr>
            <w:t>Microprocessor &amp; Assembly Language</w:t>
          </w:r>
        </w:p>
        <w:p w14:paraId="2940EA8E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3A7324ED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6E5C5BAE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5CA7865E" wp14:editId="21DAB1EC">
                <wp:extent cx="3432725" cy="34480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AJU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0699" cy="3466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347E12">
            <w:rPr>
              <w:b/>
              <w:sz w:val="32"/>
              <w:szCs w:val="32"/>
            </w:rPr>
            <w:t xml:space="preserve"> </w:t>
          </w:r>
        </w:p>
        <w:p w14:paraId="68361C44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7EE758DB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DE8622E" wp14:editId="51E9B83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15239</wp:posOffset>
                    </wp:positionV>
                    <wp:extent cx="5467350" cy="2352675"/>
                    <wp:effectExtent l="0" t="0" r="19050" b="28575"/>
                    <wp:wrapNone/>
                    <wp:docPr id="4" name="Rectangle: Rounded Corners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67350" cy="23526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PlainTable41"/>
                                  <w:tblW w:w="8124" w:type="dxa"/>
                                  <w:tblLook w:val="06A0" w:firstRow="1" w:lastRow="0" w:firstColumn="1" w:lastColumn="0" w:noHBand="1" w:noVBand="1"/>
                                </w:tblPr>
                                <w:tblGrid>
                                  <w:gridCol w:w="2358"/>
                                  <w:gridCol w:w="5766"/>
                                </w:tblGrid>
                                <w:tr w:rsidR="00CC0D57" w14:paraId="12C9E644" w14:textId="77777777" w:rsidTr="00855287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80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14:paraId="71D08FB0" w14:textId="77777777" w:rsidR="00CC0D57" w:rsidRPr="00855287" w:rsidRDefault="00CC0D57" w:rsidP="00855287">
                                      <w:r w:rsidRPr="00855287">
                                        <w:rPr>
                                          <w:sz w:val="24"/>
                                          <w:szCs w:val="24"/>
                                        </w:rPr>
                                        <w:t>STUDENT NAME: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14:paraId="69255456" w14:textId="6FCC2F26" w:rsidR="00CC0D57" w:rsidRPr="00855287" w:rsidRDefault="000F6866" w:rsidP="00855287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Muhammad Ahsan Khan</w:t>
                                      </w:r>
                                    </w:p>
                                    <w:p w14:paraId="58215BC1" w14:textId="77777777" w:rsidR="00CC0D57" w:rsidRDefault="00CC0D57" w:rsidP="00855287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CC0D57" w14:paraId="1F6BAC24" w14:textId="77777777" w:rsidTr="00855287">
                                  <w:trPr>
                                    <w:trHeight w:val="89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14:paraId="66936870" w14:textId="77777777" w:rsidR="00CC0D57" w:rsidRPr="00855287" w:rsidRDefault="00CC0D57" w:rsidP="00855287">
                                      <w:r w:rsidRPr="00855287">
                                        <w:rPr>
                                          <w:sz w:val="24"/>
                                          <w:szCs w:val="24"/>
                                        </w:rPr>
                                        <w:t>STUDENT ID: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14:paraId="401A7132" w14:textId="351F21F1" w:rsidR="00CC0D57" w:rsidRDefault="000F6866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FA17-BSCS-</w:t>
                                      </w:r>
                                      <w:r w:rsidR="004F13ED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61</w:t>
                                      </w:r>
                                    </w:p>
                                    <w:p w14:paraId="51756334" w14:textId="77777777" w:rsidR="00CC0D57" w:rsidRDefault="00CC0D57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CC0D57" w14:paraId="1B4EF8AE" w14:textId="77777777" w:rsidTr="00855287">
                                  <w:trPr>
                                    <w:trHeight w:val="89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14:paraId="00B7AA4A" w14:textId="77777777" w:rsidR="00CC0D57" w:rsidRPr="00855287" w:rsidRDefault="00CC0D57" w:rsidP="00855287">
                                      <w:r w:rsidRPr="00855287">
                                        <w:rPr>
                                          <w:sz w:val="24"/>
                                          <w:szCs w:val="24"/>
                                        </w:rPr>
                                        <w:t>SECTION: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14:paraId="210C77C1" w14:textId="1974C860" w:rsidR="00CC0D57" w:rsidRDefault="000F6866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A</w:t>
                                      </w:r>
                                      <w:r w:rsidR="004F13ED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M</w:t>
                                      </w:r>
                                    </w:p>
                                    <w:p w14:paraId="765AFAA8" w14:textId="77777777" w:rsidR="00CC0D57" w:rsidRDefault="00CC0D57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CC0D57" w14:paraId="57B05DFF" w14:textId="77777777" w:rsidTr="00855287">
                                  <w:trPr>
                                    <w:trHeight w:val="977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14:paraId="3FA6EDD3" w14:textId="77777777" w:rsidR="00CC0D57" w:rsidRPr="00835586" w:rsidRDefault="00CC0D57" w:rsidP="00855287">
                                      <w:r w:rsidRPr="00835586">
                                        <w:rPr>
                                          <w:sz w:val="24"/>
                                          <w:szCs w:val="24"/>
                                        </w:rPr>
                                        <w:t>Signature of Faculty: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14:paraId="01FE7D7D" w14:textId="77777777" w:rsidR="00CC0D57" w:rsidRDefault="00CC0D57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______________________________________</w:t>
                                      </w:r>
                                    </w:p>
                                    <w:p w14:paraId="1B20E2FA" w14:textId="77777777" w:rsidR="00CC0D57" w:rsidRDefault="00CC0D57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</w:tbl>
                              <w:p w14:paraId="2412F3ED" w14:textId="77777777" w:rsidR="00CC0D57" w:rsidRDefault="00CC0D57" w:rsidP="00CC0D5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id="Rectangle: Rounded Corners 4" o:spid="_x0000_s1026" style="position:absolute;left:0;text-align:left;margin-left:0;margin-top:1.2pt;width:430.5pt;height:18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" fillcolor="white [3201]" strokecolor="black [3200]" strokeweight="1pt">
                    <v:stroke joinstyle="miter"/>
                    <v:textbox>
                      <w:txbxContent>
                        <w:tbl>
                          <w:tblPr>
                            <w:tblStyle w:val="PlainTable41"/>
                            <w:tblW w:w="8124" w:type="dxa"/>
                            <w:tblLook w:val="06A0" w:firstRow="1" w:lastRow="0" w:firstColumn="1" w:lastColumn="0" w:noHBand="1" w:noVBand="1"/>
                          </w:tblPr>
                          <w:tblGrid>
                            <w:gridCol w:w="2358"/>
                            <w:gridCol w:w="5766"/>
                          </w:tblGrid>
                          <w:tr w:rsidR="00CC0D57" w14:paraId="12C9E644" w14:textId="77777777" w:rsidTr="0085528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80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14:paraId="71D08FB0" w14:textId="77777777" w:rsidR="00CC0D57" w:rsidRPr="00855287" w:rsidRDefault="00CC0D57" w:rsidP="00855287">
                                <w:r w:rsidRPr="00855287">
                                  <w:rPr>
                                    <w:sz w:val="24"/>
                                    <w:szCs w:val="24"/>
                                  </w:rPr>
                                  <w:t>STUDENT NAME: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14:paraId="69255456" w14:textId="6FCC2F26" w:rsidR="00CC0D57" w:rsidRPr="00855287" w:rsidRDefault="000F6866" w:rsidP="00855287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Muhammad Ahsan Khan</w:t>
                                </w:r>
                              </w:p>
                              <w:p w14:paraId="58215BC1" w14:textId="77777777" w:rsidR="00CC0D57" w:rsidRDefault="00CC0D57" w:rsidP="00855287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CC0D57" w14:paraId="1F6BAC24" w14:textId="77777777" w:rsidTr="00855287">
                            <w:trPr>
                              <w:trHeight w:val="89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14:paraId="66936870" w14:textId="77777777" w:rsidR="00CC0D57" w:rsidRPr="00855287" w:rsidRDefault="00CC0D57" w:rsidP="00855287">
                                <w:r w:rsidRPr="00855287">
                                  <w:rPr>
                                    <w:sz w:val="24"/>
                                    <w:szCs w:val="24"/>
                                  </w:rPr>
                                  <w:t>STUDENT ID: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14:paraId="401A7132" w14:textId="351F21F1" w:rsidR="00CC0D57" w:rsidRDefault="000F6866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FA17-BSCS-</w:t>
                                </w:r>
                                <w:r w:rsidR="004F13E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00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61</w:t>
                                </w:r>
                              </w:p>
                              <w:p w14:paraId="51756334" w14:textId="77777777" w:rsidR="00CC0D57" w:rsidRDefault="00CC0D57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CC0D57" w14:paraId="1B4EF8AE" w14:textId="77777777" w:rsidTr="00855287">
                            <w:trPr>
                              <w:trHeight w:val="89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14:paraId="00B7AA4A" w14:textId="77777777" w:rsidR="00CC0D57" w:rsidRPr="00855287" w:rsidRDefault="00CC0D57" w:rsidP="00855287">
                                <w:r w:rsidRPr="00855287">
                                  <w:rPr>
                                    <w:sz w:val="24"/>
                                    <w:szCs w:val="24"/>
                                  </w:rPr>
                                  <w:t>SECTION: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14:paraId="210C77C1" w14:textId="1974C860" w:rsidR="00CC0D57" w:rsidRDefault="000F6866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="004F13E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M</w:t>
                                </w:r>
                              </w:p>
                              <w:p w14:paraId="765AFAA8" w14:textId="77777777" w:rsidR="00CC0D57" w:rsidRDefault="00CC0D57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CC0D57" w14:paraId="57B05DFF" w14:textId="77777777" w:rsidTr="00855287">
                            <w:trPr>
                              <w:trHeight w:val="97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14:paraId="3FA6EDD3" w14:textId="77777777" w:rsidR="00CC0D57" w:rsidRPr="00835586" w:rsidRDefault="00CC0D57" w:rsidP="00855287">
                                <w:r w:rsidRPr="00835586">
                                  <w:rPr>
                                    <w:sz w:val="24"/>
                                    <w:szCs w:val="24"/>
                                  </w:rPr>
                                  <w:t>Signature of Faculty: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14:paraId="01FE7D7D" w14:textId="77777777" w:rsidR="00CC0D57" w:rsidRDefault="00CC0D57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______________________________________</w:t>
                                </w:r>
                              </w:p>
                              <w:p w14:paraId="1B20E2FA" w14:textId="77777777" w:rsidR="00CC0D57" w:rsidRDefault="00CC0D57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</w:tbl>
                        <w:p w14:paraId="2412F3ED" w14:textId="77777777" w:rsidR="00CC0D57" w:rsidRDefault="00CC0D57" w:rsidP="00CC0D57">
                          <w:pPr>
                            <w:jc w:val="center"/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p>
        <w:p w14:paraId="0C48C8F1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5F5170EF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5266612E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3CAB122E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09E53AD7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3A0F1290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6F47EA96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34FF7940" w14:textId="77777777" w:rsidR="00CC0D57" w:rsidRPr="00347E12" w:rsidRDefault="00570038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</w:sdtContent>
    </w:sdt>
    <w:p w14:paraId="47DB505C" w14:textId="77777777" w:rsidR="00CC0D57" w:rsidRDefault="00CC0D57" w:rsidP="00CC0D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Mohammad Ali Jinnah University</w:t>
      </w:r>
    </w:p>
    <w:p w14:paraId="43A6B788" w14:textId="77777777" w:rsidR="00CC0D57" w:rsidRDefault="00CC0D57" w:rsidP="00CC0D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</w:t>
      </w:r>
    </w:p>
    <w:p w14:paraId="6DDBBBA3" w14:textId="77777777" w:rsidR="00CC0D57" w:rsidRDefault="00CC0D57" w:rsidP="00CC0D57">
      <w:pPr>
        <w:spacing w:after="0"/>
        <w:rPr>
          <w:b/>
          <w:sz w:val="32"/>
          <w:szCs w:val="32"/>
        </w:rPr>
      </w:pPr>
    </w:p>
    <w:p w14:paraId="04B1EF9F" w14:textId="555D5838" w:rsidR="00CC0D57" w:rsidRDefault="00F62B87" w:rsidP="00CC0D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Lab # 06</w:t>
      </w:r>
    </w:p>
    <w:p w14:paraId="206CB268" w14:textId="77777777" w:rsidR="00265C56" w:rsidRDefault="00265C56" w:rsidP="00265C56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2D6A54D1" w14:textId="77777777" w:rsidR="00265C56" w:rsidRDefault="00265C56" w:rsidP="00265C5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0D48CA1" w14:textId="7CF02A8C" w:rsidR="00265C56" w:rsidRDefault="00265C56">
      <w:r>
        <w:t>EXERCISE:</w:t>
      </w:r>
    </w:p>
    <w:p w14:paraId="249D38DE" w14:textId="0F9C3738" w:rsidR="00265C56" w:rsidRDefault="00265C56" w:rsidP="00265C56">
      <w:pPr>
        <w:pStyle w:val="ListParagraph"/>
        <w:numPr>
          <w:ilvl w:val="0"/>
          <w:numId w:val="23"/>
        </w:numPr>
      </w:pPr>
      <w:r>
        <w:t xml:space="preserve">Perform AND Operation and mention which of the flags are affected after </w:t>
      </w:r>
      <w:r w:rsidR="009F5695">
        <w:t xml:space="preserve">OR </w:t>
      </w:r>
      <w:r>
        <w:t>operation:</w:t>
      </w:r>
    </w:p>
    <w:p w14:paraId="40640CC8" w14:textId="006A2F4C" w:rsidR="00265C56" w:rsidRDefault="00265C56" w:rsidP="00265C56">
      <w:pPr>
        <w:pStyle w:val="ListParagraph"/>
        <w:numPr>
          <w:ilvl w:val="0"/>
          <w:numId w:val="24"/>
        </w:numPr>
        <w:ind w:left="1080"/>
      </w:pPr>
      <w:r>
        <w:t>Value1  = 35h and Value2 = 10h</w:t>
      </w:r>
      <w:r>
        <w:br/>
        <w:t>Affected Flags: ___</w:t>
      </w:r>
      <w:r w:rsidR="000F6866" w:rsidRPr="000F6866">
        <w:rPr>
          <w:u w:val="single"/>
        </w:rPr>
        <w:t xml:space="preserve"> </w:t>
      </w:r>
      <w:r w:rsidR="000F6866" w:rsidRPr="002C518C">
        <w:rPr>
          <w:u w:val="single"/>
        </w:rPr>
        <w:t>ZF PF IF</w:t>
      </w:r>
      <w:r w:rsidR="000F6866">
        <w:t xml:space="preserve"> </w:t>
      </w:r>
    </w:p>
    <w:p w14:paraId="1AB1734E" w14:textId="77777777" w:rsidR="00265C56" w:rsidRDefault="00265C56" w:rsidP="00265C56">
      <w:pPr>
        <w:pStyle w:val="ListParagraph"/>
        <w:ind w:left="1440"/>
      </w:pPr>
    </w:p>
    <w:p w14:paraId="2449B7E5" w14:textId="2CD4253A" w:rsidR="00265C56" w:rsidRDefault="00265C56" w:rsidP="00265C56">
      <w:pPr>
        <w:pStyle w:val="ListParagraph"/>
        <w:numPr>
          <w:ilvl w:val="0"/>
          <w:numId w:val="24"/>
        </w:numPr>
        <w:ind w:left="1440"/>
      </w:pPr>
      <w:r>
        <w:t>1101 and 0110</w:t>
      </w:r>
      <w:r>
        <w:br/>
        <w:t>Affected Flags: __</w:t>
      </w:r>
      <w:r w:rsidR="000F6866" w:rsidRPr="000F6866">
        <w:rPr>
          <w:u w:val="single"/>
        </w:rPr>
        <w:t xml:space="preserve"> </w:t>
      </w:r>
      <w:r w:rsidR="000F6866" w:rsidRPr="000F6866">
        <w:rPr>
          <w:u w:val="single"/>
        </w:rPr>
        <w:t>SF IF</w:t>
      </w:r>
      <w:r w:rsidR="000F6866">
        <w:t xml:space="preserve"> </w:t>
      </w:r>
    </w:p>
    <w:p w14:paraId="514514B2" w14:textId="37040743" w:rsidR="00265C56" w:rsidRDefault="00265C56" w:rsidP="00265C56">
      <w:pPr>
        <w:pStyle w:val="ListParagraph"/>
        <w:numPr>
          <w:ilvl w:val="0"/>
          <w:numId w:val="24"/>
        </w:numPr>
        <w:ind w:left="1080"/>
      </w:pPr>
      <w:r>
        <w:t>Var1 = 15 and Var2 = 18h</w:t>
      </w:r>
      <w:r>
        <w:br/>
        <w:t xml:space="preserve">Affected Flags: </w:t>
      </w:r>
      <w:r w:rsidR="000F6866">
        <w:t>IF</w:t>
      </w:r>
      <w:r w:rsidR="000F6866">
        <w:t xml:space="preserve"> </w:t>
      </w:r>
    </w:p>
    <w:p w14:paraId="0F0EDC86" w14:textId="1FDAADB1" w:rsidR="00F31837" w:rsidRDefault="00F31837" w:rsidP="00F31837">
      <w:pPr>
        <w:pStyle w:val="ListParagraph"/>
      </w:pPr>
    </w:p>
    <w:p w14:paraId="2346182C" w14:textId="77777777" w:rsidR="00C46BE9" w:rsidRDefault="00C46BE9" w:rsidP="00F31837">
      <w:pPr>
        <w:pStyle w:val="ListParagraph"/>
      </w:pPr>
    </w:p>
    <w:p w14:paraId="2E5DE36D" w14:textId="531A24A7" w:rsidR="00265C56" w:rsidRDefault="00265C56" w:rsidP="00F31837">
      <w:pPr>
        <w:pStyle w:val="ListParagraph"/>
        <w:numPr>
          <w:ilvl w:val="0"/>
          <w:numId w:val="23"/>
        </w:numPr>
      </w:pPr>
      <w:r>
        <w:t xml:space="preserve">Perform </w:t>
      </w:r>
      <w:r w:rsidR="00F31837">
        <w:t xml:space="preserve">OR </w:t>
      </w:r>
      <w:r>
        <w:t>Operation and mention which of the flags are affected after AND operation:</w:t>
      </w:r>
    </w:p>
    <w:p w14:paraId="2CFCFE40" w14:textId="00B2A017" w:rsidR="00C46BE9" w:rsidRDefault="00C46BE9" w:rsidP="00C46BE9">
      <w:pPr>
        <w:pStyle w:val="ListParagraph"/>
      </w:pPr>
    </w:p>
    <w:p w14:paraId="5FB446BB" w14:textId="716B52AB" w:rsidR="00C46BE9" w:rsidRDefault="00C46BE9" w:rsidP="00C46BE9">
      <w:pPr>
        <w:pStyle w:val="ListParagraph"/>
        <w:numPr>
          <w:ilvl w:val="0"/>
          <w:numId w:val="25"/>
        </w:numPr>
      </w:pPr>
      <w:r>
        <w:t>Val1 = 105h OR Val2 = 18h</w:t>
      </w:r>
    </w:p>
    <w:p w14:paraId="5A75ACF6" w14:textId="3F3ABD8A" w:rsidR="00C46BE9" w:rsidRDefault="00C46BE9" w:rsidP="00C46BE9">
      <w:pPr>
        <w:pStyle w:val="ListParagraph"/>
        <w:ind w:left="1440"/>
      </w:pPr>
      <w:r>
        <w:t xml:space="preserve">Affected Flags: </w:t>
      </w:r>
      <w:r w:rsidR="000F6866" w:rsidRPr="002C518C">
        <w:rPr>
          <w:u w:val="single"/>
        </w:rPr>
        <w:t xml:space="preserve">CF SF   PF AF IF </w:t>
      </w:r>
    </w:p>
    <w:p w14:paraId="5AFF00B6" w14:textId="16E4940B" w:rsidR="00C46BE9" w:rsidRDefault="00C46BE9" w:rsidP="00C46BE9">
      <w:pPr>
        <w:pStyle w:val="ListParagraph"/>
        <w:ind w:left="1440"/>
      </w:pPr>
    </w:p>
    <w:p w14:paraId="5A1023EA" w14:textId="01A1F603" w:rsidR="00C46BE9" w:rsidRDefault="00C46BE9" w:rsidP="00C46BE9">
      <w:pPr>
        <w:pStyle w:val="ListParagraph"/>
        <w:numPr>
          <w:ilvl w:val="0"/>
          <w:numId w:val="25"/>
        </w:numPr>
      </w:pPr>
      <w:r>
        <w:t>1011011 OR 101101</w:t>
      </w:r>
    </w:p>
    <w:p w14:paraId="420F87FF" w14:textId="2AD36A51" w:rsidR="00C46BE9" w:rsidRDefault="00C46BE9" w:rsidP="00C46BE9">
      <w:pPr>
        <w:pStyle w:val="ListParagraph"/>
        <w:ind w:left="1440"/>
      </w:pPr>
      <w:r>
        <w:t xml:space="preserve">Affected Flags: </w:t>
      </w:r>
      <w:r w:rsidR="004F13ED">
        <w:t>IF</w:t>
      </w:r>
    </w:p>
    <w:p w14:paraId="1F3E251D" w14:textId="26D013E3" w:rsidR="00C46BE9" w:rsidRDefault="00C46BE9" w:rsidP="00C46BE9">
      <w:pPr>
        <w:pStyle w:val="ListParagraph"/>
        <w:ind w:left="1440"/>
      </w:pPr>
    </w:p>
    <w:p w14:paraId="1797B4E6" w14:textId="34115A16" w:rsidR="00C46BE9" w:rsidRDefault="00C46BE9" w:rsidP="00C46BE9">
      <w:pPr>
        <w:pStyle w:val="ListParagraph"/>
        <w:numPr>
          <w:ilvl w:val="0"/>
          <w:numId w:val="25"/>
        </w:numPr>
      </w:pPr>
      <w:r>
        <w:t>20 OR 10</w:t>
      </w:r>
    </w:p>
    <w:p w14:paraId="29A2FA32" w14:textId="35287829" w:rsidR="00C46BE9" w:rsidRDefault="000F6866" w:rsidP="00C46BE9">
      <w:pPr>
        <w:pStyle w:val="ListParagraph"/>
        <w:ind w:left="1440"/>
      </w:pPr>
      <w:r>
        <w:t xml:space="preserve">Affected Flags: </w:t>
      </w:r>
      <w:r w:rsidR="004F13ED">
        <w:t>PF IF</w:t>
      </w:r>
    </w:p>
    <w:p w14:paraId="2DA6797D" w14:textId="092B7C44" w:rsidR="00C46BE9" w:rsidRDefault="00C46BE9" w:rsidP="00C46BE9">
      <w:pPr>
        <w:pStyle w:val="ListParagraph"/>
        <w:ind w:left="1440"/>
      </w:pPr>
    </w:p>
    <w:p w14:paraId="644AF75F" w14:textId="1D93A1ED" w:rsidR="00C46BE9" w:rsidRDefault="00C46BE9" w:rsidP="00C46BE9">
      <w:pPr>
        <w:pStyle w:val="ListParagraph"/>
        <w:numPr>
          <w:ilvl w:val="0"/>
          <w:numId w:val="23"/>
        </w:numPr>
      </w:pPr>
      <w:r>
        <w:t>Write two examples of converting a number into its negative. Write complete code</w:t>
      </w:r>
      <w:r w:rsidR="00E0243B">
        <w:t>.</w:t>
      </w:r>
    </w:p>
    <w:p w14:paraId="210DA3BD" w14:textId="234F556A" w:rsidR="00C46BE9" w:rsidRDefault="00C46BE9" w:rsidP="00C46BE9">
      <w:pPr>
        <w:pStyle w:val="ListParagraph"/>
      </w:pPr>
    </w:p>
    <w:p w14:paraId="358C8F7C" w14:textId="5032D10D" w:rsidR="00C46BE9" w:rsidRDefault="004F13ED" w:rsidP="00C46BE9">
      <w:pPr>
        <w:pStyle w:val="ListParagraph"/>
        <w:rPr>
          <w:b/>
          <w:bCs/>
          <w:sz w:val="28"/>
          <w:szCs w:val="28"/>
        </w:rPr>
      </w:pPr>
      <w:r w:rsidRPr="004F13ED">
        <w:rPr>
          <w:b/>
          <w:bCs/>
          <w:sz w:val="28"/>
          <w:szCs w:val="28"/>
        </w:rPr>
        <w:t>Example 1:</w:t>
      </w:r>
    </w:p>
    <w:p w14:paraId="488AB9DC" w14:textId="31493680" w:rsidR="004F13ED" w:rsidRPr="004F13ED" w:rsidRDefault="004F13ED" w:rsidP="00C46BE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0BC9C39" wp14:editId="52458A5D">
            <wp:extent cx="5610225" cy="298317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raNad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07" cy="29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8145" w14:textId="77777777" w:rsidR="00C46BE9" w:rsidRDefault="00C46BE9" w:rsidP="00C46BE9">
      <w:pPr>
        <w:pStyle w:val="ListParagraph"/>
        <w:ind w:left="1440"/>
      </w:pPr>
    </w:p>
    <w:p w14:paraId="6F793CA5" w14:textId="77777777" w:rsidR="00C46BE9" w:rsidRDefault="00C46BE9" w:rsidP="00C46BE9">
      <w:pPr>
        <w:pStyle w:val="ListParagraph"/>
      </w:pPr>
    </w:p>
    <w:p w14:paraId="223CF6FD" w14:textId="207BF554" w:rsidR="00C46BE9" w:rsidRDefault="00C46BE9" w:rsidP="00C46BE9">
      <w:pPr>
        <w:pStyle w:val="ListParagraph"/>
      </w:pPr>
    </w:p>
    <w:p w14:paraId="12941AB3" w14:textId="02916A49" w:rsidR="00265C56" w:rsidRDefault="004F13ED" w:rsidP="00265C56">
      <w:r>
        <w:rPr>
          <w:noProof/>
        </w:rPr>
        <w:drawing>
          <wp:inline distT="0" distB="0" distL="0" distR="0" wp14:anchorId="1FA73223" wp14:editId="4FB2F2D5">
            <wp:extent cx="5732145" cy="309943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ara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059B" w14:textId="77777777" w:rsidR="00265C56" w:rsidRDefault="00265C56" w:rsidP="00265C56">
      <w:pPr>
        <w:pStyle w:val="ListParagraph"/>
      </w:pPr>
    </w:p>
    <w:p w14:paraId="758CEC1D" w14:textId="3171736E" w:rsidR="00265C56" w:rsidRDefault="00265C56"/>
    <w:p w14:paraId="009A7163" w14:textId="77777777" w:rsidR="00265C56" w:rsidRDefault="00265C56"/>
    <w:p w14:paraId="601C6DDB" w14:textId="0A583247" w:rsidR="004F13ED" w:rsidRDefault="004F13ED"/>
    <w:p w14:paraId="748D8EE7" w14:textId="02E94528" w:rsidR="004F13ED" w:rsidRDefault="004F13ED">
      <w:pPr>
        <w:rPr>
          <w:b/>
          <w:bCs/>
          <w:sz w:val="32"/>
          <w:szCs w:val="32"/>
        </w:rPr>
      </w:pPr>
      <w:r w:rsidRPr="004F13ED">
        <w:rPr>
          <w:b/>
          <w:bCs/>
          <w:sz w:val="32"/>
          <w:szCs w:val="32"/>
        </w:rPr>
        <w:lastRenderedPageBreak/>
        <w:t>Example 2:</w:t>
      </w:r>
    </w:p>
    <w:p w14:paraId="4A0EAEED" w14:textId="27F4AFC7" w:rsidR="004F13ED" w:rsidRDefault="004F13E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D9CA1DA" wp14:editId="40877733">
            <wp:extent cx="5732145" cy="302006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ple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2D5F" w14:textId="2A158EE5" w:rsidR="004F13ED" w:rsidRDefault="004F13ED" w:rsidP="004F13ED">
      <w:pPr>
        <w:rPr>
          <w:sz w:val="32"/>
          <w:szCs w:val="32"/>
        </w:rPr>
      </w:pPr>
    </w:p>
    <w:p w14:paraId="1817BEDC" w14:textId="78FC0553" w:rsidR="004F13ED" w:rsidRPr="004F13ED" w:rsidRDefault="004F13ED" w:rsidP="004F13E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652AE0" wp14:editId="65437E41">
            <wp:extent cx="5732145" cy="307403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ample2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3ED" w:rsidRPr="004F13ED" w:rsidSect="00D84272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pgBorders w:display="not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26265" w14:textId="77777777" w:rsidR="00570038" w:rsidRDefault="00570038" w:rsidP="00CC0D57">
      <w:pPr>
        <w:spacing w:after="0" w:line="240" w:lineRule="auto"/>
      </w:pPr>
      <w:r>
        <w:separator/>
      </w:r>
    </w:p>
  </w:endnote>
  <w:endnote w:type="continuationSeparator" w:id="0">
    <w:p w14:paraId="5A29AA06" w14:textId="77777777" w:rsidR="00570038" w:rsidRDefault="00570038" w:rsidP="00CC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57214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3A48D3" w14:textId="3DFB34D6" w:rsidR="005B3B96" w:rsidRDefault="009D5C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3B2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3B2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088F42" w14:textId="77777777" w:rsidR="005B3B96" w:rsidRDefault="00570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036F9" w14:textId="77777777" w:rsidR="00570038" w:rsidRDefault="00570038" w:rsidP="00CC0D57">
      <w:pPr>
        <w:spacing w:after="0" w:line="240" w:lineRule="auto"/>
      </w:pPr>
      <w:r>
        <w:separator/>
      </w:r>
    </w:p>
  </w:footnote>
  <w:footnote w:type="continuationSeparator" w:id="0">
    <w:p w14:paraId="030A3C6B" w14:textId="77777777" w:rsidR="00570038" w:rsidRDefault="00570038" w:rsidP="00CC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09E50" w14:textId="77777777" w:rsidR="00D84272" w:rsidRDefault="00570038">
    <w:pPr>
      <w:pStyle w:val="Header"/>
    </w:pPr>
  </w:p>
  <w:p w14:paraId="0A9628F9" w14:textId="77777777" w:rsidR="00021DA4" w:rsidRDefault="00570038" w:rsidP="00021DA4">
    <w:pPr>
      <w:pStyle w:val="Header"/>
      <w:jc w:val="center"/>
    </w:pPr>
  </w:p>
  <w:tbl>
    <w:tblPr>
      <w:tblStyle w:val="PlainTable41"/>
      <w:tblW w:w="0" w:type="auto"/>
      <w:tblLook w:val="06A0" w:firstRow="1" w:lastRow="0" w:firstColumn="1" w:lastColumn="0" w:noHBand="1" w:noVBand="1"/>
    </w:tblPr>
    <w:tblGrid>
      <w:gridCol w:w="1098"/>
      <w:gridCol w:w="8145"/>
    </w:tblGrid>
    <w:tr w:rsidR="00021DA4" w14:paraId="03CA8E2E" w14:textId="77777777" w:rsidTr="00021DA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98" w:type="dxa"/>
          <w:vMerge w:val="restart"/>
        </w:tcPr>
        <w:p w14:paraId="3DAE9DFE" w14:textId="77777777" w:rsidR="00021DA4" w:rsidRDefault="009D5C82" w:rsidP="00021DA4">
          <w:pPr>
            <w:pStyle w:val="Header"/>
            <w:jc w:val="center"/>
          </w:pPr>
          <w:r>
            <w:rPr>
              <w:i/>
              <w:noProof/>
            </w:rPr>
            <w:drawing>
              <wp:inline distT="0" distB="0" distL="0" distR="0" wp14:anchorId="18D672F4" wp14:editId="7604BF6C">
                <wp:extent cx="369824" cy="37147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MAJU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822" cy="384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5" w:type="dxa"/>
        </w:tcPr>
        <w:p w14:paraId="6EEFE253" w14:textId="2C470385" w:rsidR="00021DA4" w:rsidRPr="00A0730E" w:rsidRDefault="009D5C82" w:rsidP="00021DA4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u w:val="single"/>
            </w:rPr>
          </w:pPr>
          <w:r w:rsidRPr="00A0730E">
            <w:rPr>
              <w:b w:val="0"/>
              <w:u w:val="single"/>
            </w:rPr>
            <w:t>Microprocessor &amp; Assembly Language</w:t>
          </w:r>
          <w:r w:rsidRPr="00A0730E">
            <w:rPr>
              <w:b w:val="0"/>
              <w:u w:val="single"/>
            </w:rPr>
            <w:tab/>
            <w:t xml:space="preserve">                                                         Lab Session 0</w:t>
          </w:r>
          <w:r w:rsidR="00F62B87">
            <w:rPr>
              <w:b w:val="0"/>
              <w:u w:val="single"/>
            </w:rPr>
            <w:t>6</w:t>
          </w:r>
        </w:p>
      </w:tc>
    </w:tr>
    <w:tr w:rsidR="00021DA4" w14:paraId="76FAD57F" w14:textId="77777777" w:rsidTr="00021DA4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98" w:type="dxa"/>
          <w:vMerge/>
        </w:tcPr>
        <w:p w14:paraId="0CBD304A" w14:textId="77777777" w:rsidR="00021DA4" w:rsidRDefault="00570038" w:rsidP="00021DA4">
          <w:pPr>
            <w:pStyle w:val="Header"/>
            <w:jc w:val="center"/>
          </w:pPr>
        </w:p>
      </w:tc>
      <w:tc>
        <w:tcPr>
          <w:tcW w:w="8145" w:type="dxa"/>
        </w:tcPr>
        <w:p w14:paraId="50F2357D" w14:textId="77777777" w:rsidR="00021DA4" w:rsidRPr="00021DA4" w:rsidRDefault="009D5C82" w:rsidP="00021DA4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i/>
            </w:rPr>
          </w:pPr>
          <w:r w:rsidRPr="00D84272">
            <w:rPr>
              <w:i/>
            </w:rPr>
            <w:t>M</w:t>
          </w:r>
          <w:r>
            <w:rPr>
              <w:i/>
            </w:rPr>
            <w:t>o</w:t>
          </w:r>
          <w:r w:rsidRPr="00D84272">
            <w:rPr>
              <w:i/>
            </w:rPr>
            <w:t xml:space="preserve">hammad Ali Jinnah University </w:t>
          </w:r>
        </w:p>
      </w:tc>
    </w:tr>
  </w:tbl>
  <w:p w14:paraId="0FDD6838" w14:textId="77777777" w:rsidR="005F744F" w:rsidRPr="00D84272" w:rsidRDefault="00570038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kern w:val="1"/>
        <w:sz w:val="23"/>
        <w:szCs w:val="23"/>
        <w:lang w:val="en-U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 w:hint="default"/>
        <w:b/>
        <w:color w:val="4F6128"/>
        <w:sz w:val="20"/>
      </w:rPr>
    </w:lvl>
  </w:abstractNum>
  <w:abstractNum w:abstractNumId="2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3">
    <w:nsid w:val="0000000A"/>
    <w:multiLevelType w:val="multilevel"/>
    <w:tmpl w:val="4C7A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iCs/>
        <w:color w:val="00000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strike w:val="0"/>
        <w:dstrike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B"/>
    <w:multiLevelType w:val="multi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3"/>
        <w:szCs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3"/>
        <w:szCs w:val="23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3"/>
        <w:szCs w:val="23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5">
    <w:nsid w:val="0000000C"/>
    <w:multiLevelType w:val="multi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  <w:szCs w:val="23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  <w:szCs w:val="23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  <w:sz w:val="20"/>
      </w:rPr>
    </w:lvl>
  </w:abstractNum>
  <w:abstractNum w:abstractNumId="6">
    <w:nsid w:val="0000000D"/>
    <w:multiLevelType w:val="multi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/>
        <w:bCs/>
        <w:strike w:val="0"/>
        <w:dstrike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  <w:b/>
        <w:bCs/>
        <w:strike w:val="0"/>
        <w:dstrike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  <w:b/>
        <w:bCs/>
        <w:strike w:val="0"/>
        <w:dstrike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0000000E"/>
    <w:multiLevelType w:val="multilevel"/>
    <w:tmpl w:val="0000000E"/>
    <w:name w:val="WW8Num15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color w:val="000000"/>
      </w:rPr>
    </w:lvl>
  </w:abstractNum>
  <w:abstractNum w:abstractNumId="8">
    <w:nsid w:val="0000000F"/>
    <w:multiLevelType w:val="multi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aps w:val="0"/>
        <w:smallCaps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aps w:val="0"/>
        <w:smallCaps w:val="0"/>
        <w:sz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aps w:val="0"/>
        <w:smallCaps w:val="0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aps w:val="0"/>
        <w:smallCaps w:val="0"/>
        <w:sz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aps w:val="0"/>
        <w:smallCaps w:val="0"/>
        <w:sz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aps w:val="0"/>
        <w:smallCaps w:val="0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aps w:val="0"/>
        <w:smallCaps w:val="0"/>
        <w:sz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caps w:val="0"/>
        <w:smallCaps w:val="0"/>
        <w:sz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aps w:val="0"/>
        <w:smallCaps w:val="0"/>
        <w:sz w:val="20"/>
      </w:rPr>
    </w:lvl>
  </w:abstractNum>
  <w:abstractNum w:abstractNumId="9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21EA42B0"/>
    <w:multiLevelType w:val="hybridMultilevel"/>
    <w:tmpl w:val="53F0A896"/>
    <w:lvl w:ilvl="0" w:tplc="00000002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kern w:val="1"/>
        <w:sz w:val="23"/>
        <w:szCs w:val="23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6796D"/>
    <w:multiLevelType w:val="hybridMultilevel"/>
    <w:tmpl w:val="92D0A3F4"/>
    <w:lvl w:ilvl="0" w:tplc="AF22336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714BC"/>
    <w:multiLevelType w:val="hybridMultilevel"/>
    <w:tmpl w:val="405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E2B3B"/>
    <w:multiLevelType w:val="hybridMultilevel"/>
    <w:tmpl w:val="3E1E6B86"/>
    <w:lvl w:ilvl="0" w:tplc="453449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DF420D"/>
    <w:multiLevelType w:val="hybridMultilevel"/>
    <w:tmpl w:val="CD7CCAC2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55010B"/>
    <w:multiLevelType w:val="hybridMultilevel"/>
    <w:tmpl w:val="7582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6777FC"/>
    <w:multiLevelType w:val="hybridMultilevel"/>
    <w:tmpl w:val="85220376"/>
    <w:lvl w:ilvl="0" w:tplc="BC46749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86C37B2"/>
    <w:multiLevelType w:val="hybridMultilevel"/>
    <w:tmpl w:val="F16A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63669D"/>
    <w:multiLevelType w:val="hybridMultilevel"/>
    <w:tmpl w:val="A2AC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AB2D75"/>
    <w:multiLevelType w:val="hybridMultilevel"/>
    <w:tmpl w:val="BA7487B0"/>
    <w:lvl w:ilvl="0" w:tplc="F11C4FE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D6090E"/>
    <w:multiLevelType w:val="hybridMultilevel"/>
    <w:tmpl w:val="768A0E3A"/>
    <w:lvl w:ilvl="0" w:tplc="3DD6BD4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19826FB"/>
    <w:multiLevelType w:val="hybridMultilevel"/>
    <w:tmpl w:val="4B02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20552"/>
    <w:multiLevelType w:val="hybridMultilevel"/>
    <w:tmpl w:val="D3D634CA"/>
    <w:lvl w:ilvl="0" w:tplc="1BA881F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BB10426"/>
    <w:multiLevelType w:val="hybridMultilevel"/>
    <w:tmpl w:val="902A41A0"/>
    <w:lvl w:ilvl="0" w:tplc="66EA883A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D6C64E7"/>
    <w:multiLevelType w:val="hybridMultilevel"/>
    <w:tmpl w:val="89E0FF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14"/>
  </w:num>
  <w:num w:numId="9">
    <w:abstractNumId w:val="16"/>
  </w:num>
  <w:num w:numId="10">
    <w:abstractNumId w:val="20"/>
  </w:num>
  <w:num w:numId="11">
    <w:abstractNumId w:val="22"/>
  </w:num>
  <w:num w:numId="12">
    <w:abstractNumId w:val="10"/>
  </w:num>
  <w:num w:numId="13">
    <w:abstractNumId w:val="2"/>
  </w:num>
  <w:num w:numId="14">
    <w:abstractNumId w:val="12"/>
  </w:num>
  <w:num w:numId="15">
    <w:abstractNumId w:val="23"/>
  </w:num>
  <w:num w:numId="16">
    <w:abstractNumId w:val="21"/>
  </w:num>
  <w:num w:numId="17">
    <w:abstractNumId w:val="8"/>
  </w:num>
  <w:num w:numId="18">
    <w:abstractNumId w:val="11"/>
  </w:num>
  <w:num w:numId="19">
    <w:abstractNumId w:val="15"/>
  </w:num>
  <w:num w:numId="20">
    <w:abstractNumId w:val="17"/>
  </w:num>
  <w:num w:numId="21">
    <w:abstractNumId w:val="18"/>
  </w:num>
  <w:num w:numId="22">
    <w:abstractNumId w:val="1"/>
  </w:num>
  <w:num w:numId="23">
    <w:abstractNumId w:val="19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57"/>
    <w:rsid w:val="00004D2D"/>
    <w:rsid w:val="00031E94"/>
    <w:rsid w:val="0003528C"/>
    <w:rsid w:val="0004684B"/>
    <w:rsid w:val="000534DF"/>
    <w:rsid w:val="0006142A"/>
    <w:rsid w:val="000614AB"/>
    <w:rsid w:val="0006742A"/>
    <w:rsid w:val="00071888"/>
    <w:rsid w:val="00072A9A"/>
    <w:rsid w:val="00073E33"/>
    <w:rsid w:val="000B08E4"/>
    <w:rsid w:val="000B7298"/>
    <w:rsid w:val="000D5CF2"/>
    <w:rsid w:val="000F6866"/>
    <w:rsid w:val="00132B1F"/>
    <w:rsid w:val="001436D9"/>
    <w:rsid w:val="00177961"/>
    <w:rsid w:val="001A4773"/>
    <w:rsid w:val="001B0C42"/>
    <w:rsid w:val="001C2290"/>
    <w:rsid w:val="001E149B"/>
    <w:rsid w:val="001F3B25"/>
    <w:rsid w:val="001F4F24"/>
    <w:rsid w:val="00206E28"/>
    <w:rsid w:val="00211818"/>
    <w:rsid w:val="00212AD1"/>
    <w:rsid w:val="00214155"/>
    <w:rsid w:val="0023254F"/>
    <w:rsid w:val="00233EF8"/>
    <w:rsid w:val="002553DD"/>
    <w:rsid w:val="00265C56"/>
    <w:rsid w:val="00271201"/>
    <w:rsid w:val="0027303C"/>
    <w:rsid w:val="00282A66"/>
    <w:rsid w:val="002846FC"/>
    <w:rsid w:val="002A05D1"/>
    <w:rsid w:val="002A0B01"/>
    <w:rsid w:val="002A1085"/>
    <w:rsid w:val="002B347C"/>
    <w:rsid w:val="002C75D9"/>
    <w:rsid w:val="002F440F"/>
    <w:rsid w:val="00344727"/>
    <w:rsid w:val="003B7530"/>
    <w:rsid w:val="003D1719"/>
    <w:rsid w:val="003E2234"/>
    <w:rsid w:val="003E6A2B"/>
    <w:rsid w:val="003F663B"/>
    <w:rsid w:val="004064E5"/>
    <w:rsid w:val="00417C4E"/>
    <w:rsid w:val="00440623"/>
    <w:rsid w:val="00481C4E"/>
    <w:rsid w:val="00491B8E"/>
    <w:rsid w:val="004B056C"/>
    <w:rsid w:val="004D0DE0"/>
    <w:rsid w:val="004D4D3A"/>
    <w:rsid w:val="004E665B"/>
    <w:rsid w:val="004F13ED"/>
    <w:rsid w:val="00503518"/>
    <w:rsid w:val="00570038"/>
    <w:rsid w:val="00626F6B"/>
    <w:rsid w:val="00654F16"/>
    <w:rsid w:val="00673E01"/>
    <w:rsid w:val="006974BA"/>
    <w:rsid w:val="006D5C17"/>
    <w:rsid w:val="006E2B97"/>
    <w:rsid w:val="00710F1D"/>
    <w:rsid w:val="00761326"/>
    <w:rsid w:val="00777679"/>
    <w:rsid w:val="00793252"/>
    <w:rsid w:val="007A5DAF"/>
    <w:rsid w:val="007B14DF"/>
    <w:rsid w:val="007D4DC0"/>
    <w:rsid w:val="007D5B05"/>
    <w:rsid w:val="007E70D7"/>
    <w:rsid w:val="007F7B95"/>
    <w:rsid w:val="00807971"/>
    <w:rsid w:val="00817C87"/>
    <w:rsid w:val="00820DE0"/>
    <w:rsid w:val="00844B2C"/>
    <w:rsid w:val="00854DD1"/>
    <w:rsid w:val="008755FA"/>
    <w:rsid w:val="00894020"/>
    <w:rsid w:val="008B52F9"/>
    <w:rsid w:val="008D1335"/>
    <w:rsid w:val="00916A4A"/>
    <w:rsid w:val="0097043C"/>
    <w:rsid w:val="00997D85"/>
    <w:rsid w:val="009A5056"/>
    <w:rsid w:val="009C2B2D"/>
    <w:rsid w:val="009D5C82"/>
    <w:rsid w:val="009F5695"/>
    <w:rsid w:val="00A07868"/>
    <w:rsid w:val="00A10331"/>
    <w:rsid w:val="00A1555C"/>
    <w:rsid w:val="00AA6107"/>
    <w:rsid w:val="00AC1985"/>
    <w:rsid w:val="00AD2D77"/>
    <w:rsid w:val="00B04148"/>
    <w:rsid w:val="00B17572"/>
    <w:rsid w:val="00B457E0"/>
    <w:rsid w:val="00B74756"/>
    <w:rsid w:val="00B85C4B"/>
    <w:rsid w:val="00BB1915"/>
    <w:rsid w:val="00BD3AE9"/>
    <w:rsid w:val="00BD5DCD"/>
    <w:rsid w:val="00C118BC"/>
    <w:rsid w:val="00C302CF"/>
    <w:rsid w:val="00C32D5A"/>
    <w:rsid w:val="00C46BE9"/>
    <w:rsid w:val="00C535B9"/>
    <w:rsid w:val="00C66348"/>
    <w:rsid w:val="00C728F1"/>
    <w:rsid w:val="00CC0D57"/>
    <w:rsid w:val="00CC3B16"/>
    <w:rsid w:val="00CC427F"/>
    <w:rsid w:val="00CE12DE"/>
    <w:rsid w:val="00CE3F60"/>
    <w:rsid w:val="00CE7252"/>
    <w:rsid w:val="00D106DD"/>
    <w:rsid w:val="00D27A92"/>
    <w:rsid w:val="00D9274C"/>
    <w:rsid w:val="00D970DD"/>
    <w:rsid w:val="00DB0766"/>
    <w:rsid w:val="00DB67F9"/>
    <w:rsid w:val="00E0243B"/>
    <w:rsid w:val="00E261CB"/>
    <w:rsid w:val="00E406FE"/>
    <w:rsid w:val="00E42B2A"/>
    <w:rsid w:val="00E504EE"/>
    <w:rsid w:val="00E600FA"/>
    <w:rsid w:val="00E6554C"/>
    <w:rsid w:val="00F021B0"/>
    <w:rsid w:val="00F25D8F"/>
    <w:rsid w:val="00F31837"/>
    <w:rsid w:val="00F44BAE"/>
    <w:rsid w:val="00F62B87"/>
    <w:rsid w:val="00F65804"/>
    <w:rsid w:val="00F669CE"/>
    <w:rsid w:val="00F93658"/>
    <w:rsid w:val="00FE2B9E"/>
    <w:rsid w:val="00FE6768"/>
    <w:rsid w:val="00F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F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57"/>
    <w:pPr>
      <w:spacing w:after="200" w:line="276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D57"/>
    <w:pPr>
      <w:keepNext/>
      <w:keepLines/>
      <w:spacing w:before="360" w:after="80"/>
      <w:outlineLvl w:val="1"/>
    </w:pPr>
    <w:rPr>
      <w:b/>
      <w:i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5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D57"/>
    <w:rPr>
      <w:rFonts w:ascii="Calibri" w:eastAsia="Calibri" w:hAnsi="Calibri" w:cs="Calibri"/>
      <w:b/>
      <w:i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57"/>
    <w:rPr>
      <w:rFonts w:ascii="Calibri" w:eastAsia="Calibri" w:hAnsi="Calibri" w:cs="Calibr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57"/>
    <w:rPr>
      <w:rFonts w:ascii="Calibri" w:eastAsia="Calibri" w:hAnsi="Calibri" w:cs="Calibri"/>
    </w:rPr>
  </w:style>
  <w:style w:type="table" w:customStyle="1" w:styleId="PlainTable41">
    <w:name w:val="Plain Table 41"/>
    <w:basedOn w:val="TableNormal"/>
    <w:uiPriority w:val="44"/>
    <w:rsid w:val="00CC0D57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C0D5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C0D57"/>
    <w:pPr>
      <w:spacing w:after="120" w:line="256" w:lineRule="auto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D57"/>
  </w:style>
  <w:style w:type="character" w:customStyle="1" w:styleId="kwd">
    <w:name w:val="kwd"/>
    <w:basedOn w:val="DefaultParagraphFont"/>
    <w:rsid w:val="00CC0D57"/>
  </w:style>
  <w:style w:type="character" w:customStyle="1" w:styleId="12ptJustifiedChar">
    <w:name w:val="12 pt Justified Char"/>
    <w:basedOn w:val="DefaultParagraphFont"/>
    <w:rsid w:val="00CC0D57"/>
    <w:rPr>
      <w:sz w:val="24"/>
      <w:lang w:val="ro-RO" w:eastAsia="ar-SA" w:bidi="ar-SA"/>
    </w:rPr>
  </w:style>
  <w:style w:type="paragraph" w:customStyle="1" w:styleId="TableContents">
    <w:name w:val="Table Contents"/>
    <w:basedOn w:val="Normal"/>
    <w:rsid w:val="00CC0D57"/>
    <w:pPr>
      <w:widowControl w:val="0"/>
      <w:suppressLineNumbers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12ptJustified">
    <w:name w:val="12 pt Justified"/>
    <w:basedOn w:val="Normal"/>
    <w:next w:val="Normal"/>
    <w:rsid w:val="00CC0D57"/>
    <w:pPr>
      <w:widowControl w:val="0"/>
      <w:suppressAutoHyphens/>
      <w:autoSpaceDE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6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57"/>
    <w:pPr>
      <w:spacing w:after="200" w:line="276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D57"/>
    <w:pPr>
      <w:keepNext/>
      <w:keepLines/>
      <w:spacing w:before="360" w:after="80"/>
      <w:outlineLvl w:val="1"/>
    </w:pPr>
    <w:rPr>
      <w:b/>
      <w:i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5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D57"/>
    <w:rPr>
      <w:rFonts w:ascii="Calibri" w:eastAsia="Calibri" w:hAnsi="Calibri" w:cs="Calibri"/>
      <w:b/>
      <w:i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57"/>
    <w:rPr>
      <w:rFonts w:ascii="Calibri" w:eastAsia="Calibri" w:hAnsi="Calibri" w:cs="Calibr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57"/>
    <w:rPr>
      <w:rFonts w:ascii="Calibri" w:eastAsia="Calibri" w:hAnsi="Calibri" w:cs="Calibri"/>
    </w:rPr>
  </w:style>
  <w:style w:type="table" w:customStyle="1" w:styleId="PlainTable41">
    <w:name w:val="Plain Table 41"/>
    <w:basedOn w:val="TableNormal"/>
    <w:uiPriority w:val="44"/>
    <w:rsid w:val="00CC0D57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C0D5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C0D57"/>
    <w:pPr>
      <w:spacing w:after="120" w:line="256" w:lineRule="auto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D57"/>
  </w:style>
  <w:style w:type="character" w:customStyle="1" w:styleId="kwd">
    <w:name w:val="kwd"/>
    <w:basedOn w:val="DefaultParagraphFont"/>
    <w:rsid w:val="00CC0D57"/>
  </w:style>
  <w:style w:type="character" w:customStyle="1" w:styleId="12ptJustifiedChar">
    <w:name w:val="12 pt Justified Char"/>
    <w:basedOn w:val="DefaultParagraphFont"/>
    <w:rsid w:val="00CC0D57"/>
    <w:rPr>
      <w:sz w:val="24"/>
      <w:lang w:val="ro-RO" w:eastAsia="ar-SA" w:bidi="ar-SA"/>
    </w:rPr>
  </w:style>
  <w:style w:type="paragraph" w:customStyle="1" w:styleId="TableContents">
    <w:name w:val="Table Contents"/>
    <w:basedOn w:val="Normal"/>
    <w:rsid w:val="00CC0D57"/>
    <w:pPr>
      <w:widowControl w:val="0"/>
      <w:suppressLineNumbers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12ptJustified">
    <w:name w:val="12 pt Justified"/>
    <w:basedOn w:val="Normal"/>
    <w:next w:val="Normal"/>
    <w:rsid w:val="00CC0D57"/>
    <w:pPr>
      <w:widowControl w:val="0"/>
      <w:suppressAutoHyphens/>
      <w:autoSpaceDE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6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Sufyan</dc:creator>
  <cp:lastModifiedBy>Compro</cp:lastModifiedBy>
  <cp:revision>2</cp:revision>
  <dcterms:created xsi:type="dcterms:W3CDTF">2019-03-30T18:40:00Z</dcterms:created>
  <dcterms:modified xsi:type="dcterms:W3CDTF">2019-03-30T18:40:00Z</dcterms:modified>
</cp:coreProperties>
</file>